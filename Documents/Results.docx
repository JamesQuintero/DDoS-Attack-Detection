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521" w:rsidRDefault="001541F3">
      <w:r>
        <w:t xml:space="preserve">Train 1: </w:t>
      </w:r>
    </w:p>
    <w:p w:rsidR="001541F3" w:rsidRDefault="001541F3"/>
    <w:p w:rsidR="001541F3" w:rsidRDefault="001541F3"/>
    <w:p w:rsidR="001541F3" w:rsidRDefault="001541F3">
      <w:r>
        <w:t xml:space="preserve">Hyperparameters: </w:t>
      </w:r>
    </w:p>
    <w:p w:rsidR="001541F3" w:rsidRDefault="001541F3">
      <w:r>
        <w:t>Layer size: 7</w:t>
      </w:r>
    </w:p>
    <w:p w:rsidR="001541F3" w:rsidRDefault="001541F3">
      <w:r>
        <w:t># Hidden layers: 1</w:t>
      </w:r>
    </w:p>
    <w:p w:rsidR="001541F3" w:rsidRDefault="001541F3">
      <w:r>
        <w:t>Hidden layer size: 7</w:t>
      </w:r>
    </w:p>
    <w:p w:rsidR="001541F3" w:rsidRDefault="001541F3">
      <w:r>
        <w:t>Hidden activation function: relu</w:t>
      </w:r>
    </w:p>
    <w:p w:rsidR="001541F3" w:rsidRDefault="001541F3">
      <w:r>
        <w:t>Output layer size: 1</w:t>
      </w:r>
    </w:p>
    <w:p w:rsidR="001541F3" w:rsidRDefault="001541F3">
      <w:r>
        <w:t>Output activation function: sigmoid</w:t>
      </w:r>
    </w:p>
    <w:p w:rsidR="001541F3" w:rsidRDefault="001541F3">
      <w:r>
        <w:t>Optimizer: adam</w:t>
      </w:r>
    </w:p>
    <w:p w:rsidR="001541F3" w:rsidRDefault="001541F3">
      <w:r>
        <w:t>Loss function: binary_crossentropy</w:t>
      </w:r>
    </w:p>
    <w:p w:rsidR="001541F3" w:rsidRDefault="001541F3">
      <w:r>
        <w:t>Batch size: 5</w:t>
      </w:r>
    </w:p>
    <w:p w:rsidR="00912DD5" w:rsidRDefault="001541F3">
      <w:r>
        <w:t>Epochs: 50</w:t>
      </w:r>
    </w:p>
    <w:p w:rsidR="00C05DC4" w:rsidRDefault="00C05DC4"/>
    <w:p w:rsidR="00C05DC4" w:rsidRDefault="00C05DC4"/>
    <w:p w:rsidR="00C05DC4" w:rsidRDefault="00C05DC4">
      <w:r>
        <w:t>Training size: 7000 packets</w:t>
      </w:r>
    </w:p>
    <w:p w:rsidR="00C05DC4" w:rsidRDefault="00C05DC4">
      <w:r>
        <w:t>Testing size: 3000 packets</w:t>
      </w:r>
    </w:p>
    <w:p w:rsidR="00C05DC4" w:rsidRDefault="00C05DC4"/>
    <w:p w:rsidR="00E03521" w:rsidRDefault="00E03521"/>
    <w:p w:rsidR="00E03521" w:rsidRDefault="00E03521"/>
    <w:p w:rsidR="00537318" w:rsidRDefault="00537318">
      <w:r>
        <w:t>Each list of input variables corresponds to one packet.</w:t>
      </w:r>
    </w:p>
    <w:p w:rsidR="00E03521" w:rsidRDefault="00E03521">
      <w:r>
        <w:t xml:space="preserve">Input variables: </w:t>
      </w:r>
    </w:p>
    <w:p w:rsidR="00553D72" w:rsidRDefault="006F567B" w:rsidP="008075E2">
      <w:pPr>
        <w:pStyle w:val="ListParagraph"/>
        <w:numPr>
          <w:ilvl w:val="0"/>
          <w:numId w:val="24"/>
        </w:numPr>
      </w:pPr>
      <w:r>
        <w:t xml:space="preserve">Num occurrences of </w:t>
      </w:r>
      <w:r w:rsidR="008075E2">
        <w:t>source MAC address</w:t>
      </w:r>
      <w:r w:rsidR="008F1C6E">
        <w:t>.</w:t>
      </w:r>
    </w:p>
    <w:p w:rsidR="008075E2" w:rsidRDefault="00DD0E86" w:rsidP="008075E2">
      <w:pPr>
        <w:pStyle w:val="ListParagraph"/>
        <w:numPr>
          <w:ilvl w:val="0"/>
          <w:numId w:val="24"/>
        </w:numPr>
      </w:pPr>
      <w:r>
        <w:t xml:space="preserve">Num </w:t>
      </w:r>
      <w:r w:rsidR="006C19F4">
        <w:t>occurrences</w:t>
      </w:r>
      <w:r w:rsidR="008075E2">
        <w:t xml:space="preserve"> of destination MAC address</w:t>
      </w:r>
      <w:r w:rsidR="008F1C6E">
        <w:t>.</w:t>
      </w:r>
    </w:p>
    <w:p w:rsidR="008075E2" w:rsidRDefault="008F1C6E" w:rsidP="008075E2">
      <w:pPr>
        <w:pStyle w:val="ListParagraph"/>
        <w:numPr>
          <w:ilvl w:val="0"/>
          <w:numId w:val="24"/>
        </w:numPr>
      </w:pPr>
      <w:r>
        <w:t xml:space="preserve">Difference between the above 2. </w:t>
      </w:r>
    </w:p>
    <w:p w:rsidR="008F1C6E" w:rsidRDefault="008F1C6E" w:rsidP="008075E2">
      <w:pPr>
        <w:pStyle w:val="ListParagraph"/>
        <w:numPr>
          <w:ilvl w:val="0"/>
          <w:numId w:val="24"/>
        </w:numPr>
      </w:pPr>
      <w:r>
        <w:t>Num occurrences of source IP address.</w:t>
      </w:r>
    </w:p>
    <w:p w:rsidR="008F1C6E" w:rsidRDefault="008F1C6E" w:rsidP="008075E2">
      <w:pPr>
        <w:pStyle w:val="ListParagraph"/>
        <w:numPr>
          <w:ilvl w:val="0"/>
          <w:numId w:val="24"/>
        </w:numPr>
      </w:pPr>
      <w:r>
        <w:t>Num occurrences of destination IP address.</w:t>
      </w:r>
    </w:p>
    <w:p w:rsidR="008F1C6E" w:rsidRDefault="008F1C6E" w:rsidP="008075E2">
      <w:pPr>
        <w:pStyle w:val="ListParagraph"/>
        <w:numPr>
          <w:ilvl w:val="0"/>
          <w:numId w:val="24"/>
        </w:numPr>
      </w:pPr>
      <w:r>
        <w:t xml:space="preserve">Difference between the above 2. </w:t>
      </w:r>
    </w:p>
    <w:p w:rsidR="008F1C6E" w:rsidRDefault="008F1C6E" w:rsidP="008075E2">
      <w:pPr>
        <w:pStyle w:val="ListParagraph"/>
        <w:numPr>
          <w:ilvl w:val="0"/>
          <w:numId w:val="24"/>
        </w:numPr>
      </w:pPr>
      <w:r>
        <w:t>Difference between timestamp of current packet, and previous packet</w:t>
      </w:r>
    </w:p>
    <w:p w:rsidR="00553D72" w:rsidRDefault="00553D72"/>
    <w:p w:rsidR="00553D72" w:rsidRDefault="00553D72"/>
    <w:p w:rsidR="00553D72" w:rsidRDefault="00553D72"/>
    <w:p w:rsidR="00553D72" w:rsidRDefault="00553D72"/>
    <w:p w:rsidR="00553D72" w:rsidRDefault="00553D72">
      <w:r>
        <w:t xml:space="preserve">Results: </w:t>
      </w:r>
    </w:p>
    <w:p w:rsidR="00553D72" w:rsidRDefault="00DE6B8B">
      <w:r>
        <w:t>Training accuracy: 99.76%</w:t>
      </w:r>
    </w:p>
    <w:p w:rsidR="00DE6B8B" w:rsidRDefault="00DE6B8B">
      <w:r>
        <w:t>Training loss: 0.009</w:t>
      </w:r>
    </w:p>
    <w:p w:rsidR="00DE6B8B" w:rsidRDefault="00DE6B8B"/>
    <w:p w:rsidR="00972738" w:rsidRDefault="00972738"/>
    <w:p w:rsidR="00972738" w:rsidRDefault="00972738" w:rsidP="00972738">
      <w:r>
        <w:t>Test C</w:t>
      </w:r>
      <w:r>
        <w:t xml:space="preserve">onfusion matrix: </w:t>
      </w:r>
    </w:p>
    <w:p w:rsidR="00972738" w:rsidRDefault="00972738" w:rsidP="00972738">
      <w:r>
        <w:t>[ 2814,   72]</w:t>
      </w:r>
    </w:p>
    <w:p w:rsidR="00972738" w:rsidRDefault="00972738" w:rsidP="00972738">
      <w:r>
        <w:t>[        0, 114]</w:t>
      </w:r>
    </w:p>
    <w:p w:rsidR="00972738" w:rsidRDefault="00972738"/>
    <w:p w:rsidR="000C3C76" w:rsidRDefault="006B31B8">
      <w:r>
        <w:t>A</w:t>
      </w:r>
      <w:r w:rsidR="000C3C76">
        <w:t xml:space="preserve">ccuracy: </w:t>
      </w:r>
      <w:r w:rsidR="002A033F">
        <w:t>97.6%</w:t>
      </w:r>
    </w:p>
    <w:p w:rsidR="002A033F" w:rsidRDefault="006B31B8">
      <w:r>
        <w:t>P</w:t>
      </w:r>
      <w:r w:rsidR="00717447">
        <w:t xml:space="preserve">recision: </w:t>
      </w:r>
      <w:r w:rsidR="00213949">
        <w:t>61.3%</w:t>
      </w:r>
    </w:p>
    <w:p w:rsidR="00717447" w:rsidRDefault="006B31B8">
      <w:r>
        <w:t>S</w:t>
      </w:r>
      <w:r w:rsidR="00717447">
        <w:t xml:space="preserve">ensitivity: </w:t>
      </w:r>
      <w:r w:rsidR="00846A2D">
        <w:t>100%</w:t>
      </w:r>
    </w:p>
    <w:p w:rsidR="00717447" w:rsidRDefault="006B31B8">
      <w:r>
        <w:t>S</w:t>
      </w:r>
      <w:r w:rsidR="00717447">
        <w:t xml:space="preserve">pecificity: </w:t>
      </w:r>
      <w:r w:rsidR="00EC1530">
        <w:t>97.5%</w:t>
      </w:r>
    </w:p>
    <w:p w:rsidR="00717447" w:rsidRDefault="00717447">
      <w:r>
        <w:lastRenderedPageBreak/>
        <w:t>Total</w:t>
      </w:r>
      <w:r w:rsidR="00EC1530">
        <w:t xml:space="preserve"> (want this to be as close to 200% as possible)</w:t>
      </w:r>
      <w:r>
        <w:t>:</w:t>
      </w:r>
      <w:r w:rsidR="00EC1530">
        <w:t xml:space="preserve"> 197.5%</w:t>
      </w:r>
      <w:r>
        <w:t xml:space="preserve"> </w:t>
      </w:r>
    </w:p>
    <w:p w:rsidR="0049556B" w:rsidRDefault="0049556B"/>
    <w:p w:rsidR="0049556B" w:rsidRDefault="0049556B"/>
    <w:p w:rsidR="00612713" w:rsidRDefault="00612713"/>
    <w:p w:rsidR="00612713" w:rsidRDefault="00612713"/>
    <w:p w:rsidR="00612713" w:rsidRDefault="00612713">
      <w:r>
        <w:t xml:space="preserve">Train 2: </w:t>
      </w:r>
    </w:p>
    <w:p w:rsidR="00612713" w:rsidRDefault="00612713"/>
    <w:p w:rsidR="00612713" w:rsidRDefault="00612713">
      <w:r>
        <w:t xml:space="preserve">Same Hyperparameters and input variables as Train 1. </w:t>
      </w:r>
    </w:p>
    <w:p w:rsidR="00612713" w:rsidRDefault="00612713"/>
    <w:p w:rsidR="00612713" w:rsidRDefault="00612713">
      <w:r>
        <w:t>Results:</w:t>
      </w:r>
    </w:p>
    <w:p w:rsidR="00612713" w:rsidRDefault="00043CA9" w:rsidP="00612713">
      <w:r>
        <w:t>Training accuracy: 99.8</w:t>
      </w:r>
      <w:r w:rsidR="00612713">
        <w:t>%</w:t>
      </w:r>
    </w:p>
    <w:p w:rsidR="00612713" w:rsidRDefault="00043CA9" w:rsidP="00612713">
      <w:r>
        <w:t>Training loss: 0.0057</w:t>
      </w:r>
    </w:p>
    <w:p w:rsidR="00612713" w:rsidRDefault="00612713" w:rsidP="00612713"/>
    <w:p w:rsidR="00612713" w:rsidRDefault="00612713" w:rsidP="00612713"/>
    <w:p w:rsidR="00612713" w:rsidRDefault="00612713" w:rsidP="00612713">
      <w:r>
        <w:t xml:space="preserve">Test Confusion matrix: </w:t>
      </w:r>
    </w:p>
    <w:p w:rsidR="00612713" w:rsidRDefault="00612713" w:rsidP="00612713">
      <w:r>
        <w:t>[</w:t>
      </w:r>
      <w:r w:rsidR="00043CA9">
        <w:t xml:space="preserve"> 2483,</w:t>
      </w:r>
      <w:r>
        <w:t xml:space="preserve"> </w:t>
      </w:r>
      <w:r w:rsidR="00043CA9">
        <w:t>403</w:t>
      </w:r>
      <w:r>
        <w:t>]</w:t>
      </w:r>
    </w:p>
    <w:p w:rsidR="00612713" w:rsidRDefault="00612713" w:rsidP="00612713">
      <w:r>
        <w:t>[        0, 114]</w:t>
      </w:r>
    </w:p>
    <w:p w:rsidR="00612713" w:rsidRDefault="00612713" w:rsidP="00612713"/>
    <w:p w:rsidR="00612713" w:rsidRDefault="00612713" w:rsidP="00612713">
      <w:r>
        <w:t xml:space="preserve">Accuracy: </w:t>
      </w:r>
      <w:r w:rsidR="00043CA9">
        <w:t>86.7</w:t>
      </w:r>
      <w:r>
        <w:t>%</w:t>
      </w:r>
    </w:p>
    <w:p w:rsidR="00612713" w:rsidRDefault="00612713" w:rsidP="00612713">
      <w:r>
        <w:t xml:space="preserve">Precision: </w:t>
      </w:r>
    </w:p>
    <w:p w:rsidR="00612713" w:rsidRDefault="00612713" w:rsidP="00612713">
      <w:r>
        <w:t xml:space="preserve">Sensitivity: </w:t>
      </w:r>
    </w:p>
    <w:p w:rsidR="00612713" w:rsidRDefault="00612713" w:rsidP="00612713">
      <w:r>
        <w:t xml:space="preserve">Specificity: </w:t>
      </w:r>
    </w:p>
    <w:p w:rsidR="00612713" w:rsidRDefault="00612713" w:rsidP="00612713">
      <w:r>
        <w:t>Total (want this to be as close to 200% as possible):</w:t>
      </w:r>
      <w:r w:rsidR="00043CA9">
        <w:t xml:space="preserve"> </w:t>
      </w:r>
    </w:p>
    <w:p w:rsidR="004138C9" w:rsidRDefault="004138C9" w:rsidP="00612713"/>
    <w:p w:rsidR="004138C9" w:rsidRDefault="004138C9" w:rsidP="00612713"/>
    <w:p w:rsidR="004138C9" w:rsidRDefault="004138C9" w:rsidP="00612713"/>
    <w:p w:rsidR="004138C9" w:rsidRDefault="004138C9" w:rsidP="00612713"/>
    <w:p w:rsidR="004138C9" w:rsidRDefault="004138C9" w:rsidP="00612713"/>
    <w:p w:rsidR="004138C9" w:rsidRDefault="004138C9" w:rsidP="00612713">
      <w:r>
        <w:t xml:space="preserve">Train 3: </w:t>
      </w:r>
    </w:p>
    <w:p w:rsidR="004138C9" w:rsidRDefault="00190C88" w:rsidP="00612713">
      <w:r>
        <w:t xml:space="preserve">Introduced dropout. </w:t>
      </w:r>
    </w:p>
    <w:p w:rsidR="00190C88" w:rsidRDefault="00190C88" w:rsidP="00612713">
      <w:r>
        <w:t>Dropout: 0.2</w:t>
      </w:r>
    </w:p>
    <w:p w:rsidR="00190C88" w:rsidRDefault="00190C88" w:rsidP="00612713"/>
    <w:p w:rsidR="00190C88" w:rsidRDefault="00190C88" w:rsidP="00612713">
      <w:r>
        <w:t xml:space="preserve">Same hyperparameters and input variables as Train 1. </w:t>
      </w:r>
    </w:p>
    <w:p w:rsidR="00190C88" w:rsidRDefault="00190C88" w:rsidP="00612713"/>
    <w:p w:rsidR="00190C88" w:rsidRDefault="00190C88" w:rsidP="00612713"/>
    <w:p w:rsidR="00190C88" w:rsidRDefault="00190C88" w:rsidP="00612713">
      <w:r>
        <w:t>Results:</w:t>
      </w:r>
    </w:p>
    <w:p w:rsidR="007B6A49" w:rsidRDefault="007B6A49" w:rsidP="007B6A49">
      <w:r>
        <w:t>Training accuracy: 97.6</w:t>
      </w:r>
      <w:r>
        <w:t>%</w:t>
      </w:r>
    </w:p>
    <w:p w:rsidR="007B6A49" w:rsidRDefault="007B6A49" w:rsidP="007B6A49">
      <w:r>
        <w:t>Training loss: 0.0652</w:t>
      </w:r>
    </w:p>
    <w:p w:rsidR="007B6A49" w:rsidRDefault="007B6A49" w:rsidP="007B6A49"/>
    <w:p w:rsidR="007B6A49" w:rsidRDefault="007B6A49" w:rsidP="007B6A49"/>
    <w:p w:rsidR="007B6A49" w:rsidRDefault="007B6A49" w:rsidP="007B6A49">
      <w:r>
        <w:t xml:space="preserve">Test Confusion matrix: </w:t>
      </w:r>
    </w:p>
    <w:p w:rsidR="007B6A49" w:rsidRDefault="007B6A49" w:rsidP="007B6A49">
      <w:r>
        <w:t>[</w:t>
      </w:r>
      <w:r w:rsidR="00175D6B">
        <w:t xml:space="preserve"> 2873</w:t>
      </w:r>
      <w:r>
        <w:t xml:space="preserve">, </w:t>
      </w:r>
      <w:r w:rsidR="00175D6B">
        <w:t xml:space="preserve">  13</w:t>
      </w:r>
      <w:r>
        <w:t>]</w:t>
      </w:r>
    </w:p>
    <w:p w:rsidR="007B6A49" w:rsidRDefault="007B6A49" w:rsidP="007B6A49">
      <w:r>
        <w:t>[        0, 114]</w:t>
      </w:r>
    </w:p>
    <w:p w:rsidR="007B6A49" w:rsidRDefault="007B6A49" w:rsidP="007B6A49"/>
    <w:p w:rsidR="007B6A49" w:rsidRDefault="007B6A49" w:rsidP="007B6A49">
      <w:r>
        <w:t xml:space="preserve">Accuracy: </w:t>
      </w:r>
      <w:r w:rsidR="00DD5874">
        <w:t>99.6</w:t>
      </w:r>
      <w:r>
        <w:t>%</w:t>
      </w:r>
    </w:p>
    <w:p w:rsidR="007B6A49" w:rsidRDefault="007B6A49" w:rsidP="007B6A49">
      <w:r>
        <w:t xml:space="preserve">Precision: </w:t>
      </w:r>
      <w:r w:rsidR="000426E6">
        <w:t>89.8%</w:t>
      </w:r>
    </w:p>
    <w:p w:rsidR="007B6A49" w:rsidRDefault="007B6A49" w:rsidP="007B6A49">
      <w:r>
        <w:t xml:space="preserve">Sensitivity: </w:t>
      </w:r>
      <w:r w:rsidR="000426E6">
        <w:t>100%</w:t>
      </w:r>
    </w:p>
    <w:p w:rsidR="007B6A49" w:rsidRDefault="007B6A49" w:rsidP="007B6A49">
      <w:r>
        <w:t xml:space="preserve">Specificity: </w:t>
      </w:r>
      <w:r w:rsidR="000426E6">
        <w:t>99.5%</w:t>
      </w:r>
    </w:p>
    <w:p w:rsidR="007B6A49" w:rsidRDefault="007B6A49" w:rsidP="007B6A49">
      <w:r>
        <w:lastRenderedPageBreak/>
        <w:t xml:space="preserve">Total (want this to be as close to 200% as possible): </w:t>
      </w:r>
      <w:r w:rsidR="000426E6">
        <w:t>199.5%</w:t>
      </w:r>
      <w:bookmarkStart w:id="0" w:name="_GoBack"/>
      <w:bookmarkEnd w:id="0"/>
    </w:p>
    <w:p w:rsidR="00190C88" w:rsidRDefault="00190C88" w:rsidP="00612713"/>
    <w:p w:rsidR="00612713" w:rsidRDefault="00612713"/>
    <w:p w:rsidR="00612713" w:rsidRDefault="00612713"/>
    <w:sectPr w:rsidR="0061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A9120E"/>
    <w:multiLevelType w:val="hybridMultilevel"/>
    <w:tmpl w:val="B498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F3"/>
    <w:rsid w:val="000426E6"/>
    <w:rsid w:val="00043CA9"/>
    <w:rsid w:val="000C3C76"/>
    <w:rsid w:val="001541F3"/>
    <w:rsid w:val="00175D6B"/>
    <w:rsid w:val="00190C88"/>
    <w:rsid w:val="00213949"/>
    <w:rsid w:val="002A033F"/>
    <w:rsid w:val="003A353D"/>
    <w:rsid w:val="004138C9"/>
    <w:rsid w:val="0049556B"/>
    <w:rsid w:val="00537318"/>
    <w:rsid w:val="00553D72"/>
    <w:rsid w:val="00612713"/>
    <w:rsid w:val="00636C67"/>
    <w:rsid w:val="00645252"/>
    <w:rsid w:val="00674306"/>
    <w:rsid w:val="006B31B8"/>
    <w:rsid w:val="006C19F4"/>
    <w:rsid w:val="006D3D74"/>
    <w:rsid w:val="006F567B"/>
    <w:rsid w:val="00717447"/>
    <w:rsid w:val="007B6A49"/>
    <w:rsid w:val="008075E2"/>
    <w:rsid w:val="0083569A"/>
    <w:rsid w:val="00846A2D"/>
    <w:rsid w:val="008F1C6E"/>
    <w:rsid w:val="00912DD5"/>
    <w:rsid w:val="00972738"/>
    <w:rsid w:val="00A9204E"/>
    <w:rsid w:val="00C05DC4"/>
    <w:rsid w:val="00D40FF9"/>
    <w:rsid w:val="00DD0E86"/>
    <w:rsid w:val="00DD5874"/>
    <w:rsid w:val="00DE6B8B"/>
    <w:rsid w:val="00E03521"/>
    <w:rsid w:val="00EC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734C5-7038-42FE-BC74-668E2E1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0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Quinter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89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JamesQuintero</dc:creator>
  <cp:keywords/>
  <dc:description/>
  <cp:lastModifiedBy>James Quintero</cp:lastModifiedBy>
  <cp:revision>33</cp:revision>
  <dcterms:created xsi:type="dcterms:W3CDTF">2019-06-03T09:08:00Z</dcterms:created>
  <dcterms:modified xsi:type="dcterms:W3CDTF">2019-06-03T10:37:00Z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