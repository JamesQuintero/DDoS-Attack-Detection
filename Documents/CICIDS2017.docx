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60" w:rsidRPr="00286260" w:rsidRDefault="00286260" w:rsidP="00286260">
      <w:pPr>
        <w:shd w:val="clear" w:color="auto" w:fill="FFFFFF"/>
        <w:spacing w:before="300" w:after="450"/>
        <w:outlineLvl w:val="1"/>
        <w:rPr>
          <w:rFonts w:ascii="Century Gothic" w:eastAsia="Times New Roman" w:hAnsi="Century Gothic" w:cs="Times New Roman"/>
          <w:color w:val="2D2D2D"/>
          <w:sz w:val="54"/>
          <w:szCs w:val="54"/>
        </w:rPr>
      </w:pPr>
      <w:r w:rsidRPr="00286260">
        <w:rPr>
          <w:rFonts w:ascii="Century Gothic" w:eastAsia="Times New Roman" w:hAnsi="Century Gothic" w:cs="Times New Roman"/>
          <w:color w:val="2D2D2D"/>
          <w:sz w:val="54"/>
          <w:szCs w:val="54"/>
        </w:rPr>
        <w:t>Monday, July 3, 2017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Benign (Normal human activities)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before="300" w:after="450"/>
        <w:outlineLvl w:val="1"/>
        <w:rPr>
          <w:rFonts w:ascii="Century Gothic" w:eastAsia="Times New Roman" w:hAnsi="Century Gothic" w:cs="Times New Roman"/>
          <w:color w:val="2D2D2D"/>
          <w:sz w:val="54"/>
          <w:szCs w:val="54"/>
        </w:rPr>
      </w:pPr>
      <w:r w:rsidRPr="00286260">
        <w:rPr>
          <w:rFonts w:ascii="Century Gothic" w:eastAsia="Times New Roman" w:hAnsi="Century Gothic" w:cs="Times New Roman"/>
          <w:color w:val="2D2D2D"/>
          <w:sz w:val="54"/>
          <w:szCs w:val="54"/>
        </w:rPr>
        <w:t>Tuesday, July 4, 2017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Brute Force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FTP-</w:t>
      </w: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Patator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(9:20 – 10:20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SSH-</w:t>
      </w: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Patator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(14:00 – 15:00 p.m.)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Victim: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WebServer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Ubuntu, 205.174.165.68 (Local IP: 192.168.10.50)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NAT Process on Firewall: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Attack: 205.174.165.73 -&gt; 205.174.165.80 (IP Valid Firewall) -&gt; 172.16.0.10 -&gt; 192.168.10.50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Reply: 192.168.10.50 -&gt; 172.16.0.1 -&gt; 205.174.165.80 -&gt; 205.174.165.73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before="300" w:after="450"/>
        <w:outlineLvl w:val="1"/>
        <w:rPr>
          <w:rFonts w:ascii="Century Gothic" w:eastAsia="Times New Roman" w:hAnsi="Century Gothic" w:cs="Times New Roman"/>
          <w:color w:val="2D2D2D"/>
          <w:sz w:val="54"/>
          <w:szCs w:val="54"/>
        </w:rPr>
      </w:pPr>
      <w:r w:rsidRPr="00286260">
        <w:rPr>
          <w:rFonts w:ascii="Century Gothic" w:eastAsia="Times New Roman" w:hAnsi="Century Gothic" w:cs="Times New Roman"/>
          <w:color w:val="2D2D2D"/>
          <w:sz w:val="54"/>
          <w:szCs w:val="54"/>
        </w:rPr>
        <w:t>Wednesday, July 5, 2017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lastRenderedPageBreak/>
        <w:t>DoS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/ DDoS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DoS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</w:t>
      </w: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slowloris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(9:47 – 10:10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DoS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</w:t>
      </w: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Slowhttptest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(10:14 – 10:35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DoS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Hulk (10:43 – 11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DoS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</w:t>
      </w: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GoldenEye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(11:10 – 11:23 a.m.)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Victim: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WebServer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Ubuntu, 205.174.165.68 (Local IP192.168.10.50)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NAT Process on Firewall: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Attack: 205.174.165.73 -&gt; 205.174.165.80 (IP Valid Firewall) -&gt; 172.16.0.10 -&gt; 192.168.10.50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Reply: 192.168.10.50 -&gt; 172.16.0.1 -&gt; 205.174.165.80 -&gt; 205.174.165.73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Heartbleed Port 444 (15:12 - 15:32)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Victim: Ubuntu12, 205.174.165.66 (Local IP192.168.10.51)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NAT Process on Firewall: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lastRenderedPageBreak/>
        <w:t>Attack: 205.174.165.73 -&gt; 205.174.165.80 (IP Valid Firewall) -&gt; 172.16.0.11 -&gt; 192.168.10.51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Reply: 192.168.10.51 -&gt; 172.16.0.1 -&gt; 205.174.165.80 -&gt; 205.174.165.73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before="300" w:after="450"/>
        <w:outlineLvl w:val="1"/>
        <w:rPr>
          <w:rFonts w:ascii="Century Gothic" w:eastAsia="Times New Roman" w:hAnsi="Century Gothic" w:cs="Times New Roman"/>
          <w:color w:val="2D2D2D"/>
          <w:sz w:val="54"/>
          <w:szCs w:val="54"/>
        </w:rPr>
      </w:pPr>
      <w:r w:rsidRPr="00286260">
        <w:rPr>
          <w:rFonts w:ascii="Century Gothic" w:eastAsia="Times New Roman" w:hAnsi="Century Gothic" w:cs="Times New Roman"/>
          <w:color w:val="2D2D2D"/>
          <w:sz w:val="54"/>
          <w:szCs w:val="54"/>
        </w:rPr>
        <w:t>Thursday, July 6, 2017</w:t>
      </w:r>
    </w:p>
    <w:p w:rsidR="00286260" w:rsidRPr="00286260" w:rsidRDefault="00286260" w:rsidP="00286260">
      <w:pPr>
        <w:shd w:val="clear" w:color="auto" w:fill="FFFFFF"/>
        <w:spacing w:before="300" w:after="450"/>
        <w:outlineLvl w:val="2"/>
        <w:rPr>
          <w:rFonts w:ascii="Century Gothic" w:eastAsia="Times New Roman" w:hAnsi="Century Gothic" w:cs="Times New Roman"/>
          <w:color w:val="2D2D2D"/>
          <w:sz w:val="36"/>
          <w:szCs w:val="36"/>
        </w:rPr>
      </w:pPr>
      <w:r w:rsidRPr="00286260">
        <w:rPr>
          <w:rFonts w:ascii="Century Gothic" w:eastAsia="Times New Roman" w:hAnsi="Century Gothic" w:cs="Times New Roman"/>
          <w:color w:val="2D2D2D"/>
          <w:sz w:val="36"/>
          <w:szCs w:val="36"/>
        </w:rPr>
        <w:t>Morning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Web Attack – Brute Force (9:20 – 10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Web Attack – XSS (10:15 – 10:35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Web Attack – </w:t>
      </w:r>
      <w:proofErr w:type="spellStart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Sql</w:t>
      </w:r>
      <w:proofErr w:type="spellEnd"/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 xml:space="preserve"> Injection (10:40 – 10:42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Victim: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WebServer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Ubuntu, 205.174.165.68 (Local IP192.168.10.50)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NAT Process on Firewall: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Attack: 205.174.165.73 -&gt; 205.174.165.80 (IP Valid Firewall) -&gt; 172.16.0.10 -&gt; 192.168.10.50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Reply: 192.168.10.50 -&gt; 172.16.0.1 -&gt; 205.174.165.80 -&gt; 205.174.165.73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before="300" w:after="450"/>
        <w:outlineLvl w:val="2"/>
        <w:rPr>
          <w:rFonts w:ascii="Century Gothic" w:eastAsia="Times New Roman" w:hAnsi="Century Gothic" w:cs="Times New Roman"/>
          <w:color w:val="2D2D2D"/>
          <w:sz w:val="36"/>
          <w:szCs w:val="36"/>
        </w:rPr>
      </w:pPr>
      <w:r w:rsidRPr="00286260">
        <w:rPr>
          <w:rFonts w:ascii="Century Gothic" w:eastAsia="Times New Roman" w:hAnsi="Century Gothic" w:cs="Times New Roman"/>
          <w:color w:val="2D2D2D"/>
          <w:sz w:val="36"/>
          <w:szCs w:val="36"/>
        </w:rPr>
        <w:t>Afternoon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lastRenderedPageBreak/>
        <w:t>Infiltration – Dropbox download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Meta exploit Win Vista (14:19 and 14:20-14:21 p.m.) and (14:33 -14:35)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Victim: Windows Vista, 192.168.10.8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Infiltration – Cool disk – MAC (14:53 p.m. – 15:00 p.m.)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Victim: MAC, 192.168.10.25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Infiltration – Dropbox download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Win Vista (15:04 – 15:45 p.m.)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First Step: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Victim: Windows Vista, 192.168.10.8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Second Step (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Portscan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+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Nmap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):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</w:t>
      </w:r>
      <w:proofErr w:type="gram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:Vista</w:t>
      </w:r>
      <w:proofErr w:type="spellEnd"/>
      <w:proofErr w:type="gram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, 192.168.10.8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Victim: All other clients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lastRenderedPageBreak/>
        <w:br/>
      </w:r>
    </w:p>
    <w:p w:rsidR="00286260" w:rsidRPr="00286260" w:rsidRDefault="00286260" w:rsidP="00286260">
      <w:pPr>
        <w:shd w:val="clear" w:color="auto" w:fill="FFFFFF"/>
        <w:spacing w:before="300" w:after="450"/>
        <w:outlineLvl w:val="1"/>
        <w:rPr>
          <w:rFonts w:ascii="Century Gothic" w:eastAsia="Times New Roman" w:hAnsi="Century Gothic" w:cs="Times New Roman"/>
          <w:color w:val="2D2D2D"/>
          <w:sz w:val="54"/>
          <w:szCs w:val="54"/>
        </w:rPr>
      </w:pPr>
      <w:r w:rsidRPr="00286260">
        <w:rPr>
          <w:rFonts w:ascii="Century Gothic" w:eastAsia="Times New Roman" w:hAnsi="Century Gothic" w:cs="Times New Roman"/>
          <w:color w:val="2D2D2D"/>
          <w:sz w:val="54"/>
          <w:szCs w:val="54"/>
        </w:rPr>
        <w:t>Friday, July 7, 2017</w:t>
      </w:r>
    </w:p>
    <w:p w:rsidR="00286260" w:rsidRPr="00286260" w:rsidRDefault="00286260" w:rsidP="00286260">
      <w:pPr>
        <w:shd w:val="clear" w:color="auto" w:fill="FFFFFF"/>
        <w:spacing w:before="300" w:after="450"/>
        <w:outlineLvl w:val="2"/>
        <w:rPr>
          <w:rFonts w:ascii="Century Gothic" w:eastAsia="Times New Roman" w:hAnsi="Century Gothic" w:cs="Times New Roman"/>
          <w:color w:val="2D2D2D"/>
          <w:sz w:val="36"/>
          <w:szCs w:val="36"/>
        </w:rPr>
      </w:pPr>
      <w:r w:rsidRPr="00286260">
        <w:rPr>
          <w:rFonts w:ascii="Century Gothic" w:eastAsia="Times New Roman" w:hAnsi="Century Gothic" w:cs="Times New Roman"/>
          <w:color w:val="2D2D2D"/>
          <w:sz w:val="36"/>
          <w:szCs w:val="36"/>
        </w:rPr>
        <w:t>Morning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Botnet ARES (10:02 a.m. – 11:02 a.m.)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Victims: Win 10, 192.168.10.15 + Win 7, 192.168.10.9 + Win 10, 192.168.10.14 + Win 8, 192.168.10.5 + Vista, 192.168.10.8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before="300" w:after="450"/>
        <w:outlineLvl w:val="2"/>
        <w:rPr>
          <w:rFonts w:ascii="Century Gothic" w:eastAsia="Times New Roman" w:hAnsi="Century Gothic" w:cs="Times New Roman"/>
          <w:color w:val="2D2D2D"/>
          <w:sz w:val="36"/>
          <w:szCs w:val="36"/>
        </w:rPr>
      </w:pPr>
      <w:r w:rsidRPr="00286260">
        <w:rPr>
          <w:rFonts w:ascii="Century Gothic" w:eastAsia="Times New Roman" w:hAnsi="Century Gothic" w:cs="Times New Roman"/>
          <w:color w:val="2D2D2D"/>
          <w:sz w:val="36"/>
          <w:szCs w:val="36"/>
        </w:rPr>
        <w:t>Afternoon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Port Scan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Firewall Rule on</w:t>
      </w: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 (13:55 – 13:57, 13:58 – 14:00, 14:01 – 14:04, 14:05 – 14:07, 14:08 - 14:10, 14:11 – 14:13, 14:14 – 14:16, 14:17 – 14:19, 14:20 – 14:21, 14:22 – 14:24, 14:33 – 14:33, 14:35 - 14:35)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Firewall rules off</w:t>
      </w: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 (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sS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14:51-14:53,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sT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14:54-14:56,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sF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14:57-14:59,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sX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15:00-15:02,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sN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15:03-15:05,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sP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15:06-15:07,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sV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15:08-15:10,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sU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15:11-15:12,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sO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15:13-15:15,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sA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15:16-15:18,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sW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15:19-15:21,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sR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15:22-15:24,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sL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15:25-15:25, </w:t>
      </w:r>
      <w:proofErr w:type="spellStart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sI</w:t>
      </w:r>
      <w:proofErr w:type="spellEnd"/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 xml:space="preserve"> 15:26-15:27, b 15:28-15:29)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Attacker: Kali, 205.174.165.73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Victim: Ubuntu16, 205.174.165.68 (Local IP192.168.10.50)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lastRenderedPageBreak/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NAT Process on Firewall: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Attack: 205.174.165.73 -&gt; 205.174.165.80 (IP Valid Firewall) -&gt; 172.16.0.10 -&gt; 192.168.10.50</w:t>
      </w:r>
    </w:p>
    <w:p w:rsidR="00286260" w:rsidRPr="00286260" w:rsidRDefault="00286260" w:rsidP="00286260">
      <w:pPr>
        <w:rPr>
          <w:rFonts w:ascii="Times New Roman" w:eastAsia="Times New Roman" w:hAnsi="Times New Roman" w:cs="Times New Roman"/>
          <w:sz w:val="24"/>
          <w:szCs w:val="24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br/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b/>
          <w:bCs/>
          <w:color w:val="2D2D2D"/>
          <w:sz w:val="27"/>
          <w:szCs w:val="27"/>
        </w:rPr>
        <w:t>Afternoon: DDoS LOIT (15:56 – 16:16)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Attackers: Three Win 8.1, 205.174.165.69 - 71</w:t>
      </w:r>
    </w:p>
    <w:p w:rsidR="00286260" w:rsidRPr="00286260" w:rsidRDefault="00286260" w:rsidP="00286260">
      <w:pPr>
        <w:shd w:val="clear" w:color="auto" w:fill="FFFFFF"/>
        <w:spacing w:after="375"/>
        <w:rPr>
          <w:rFonts w:ascii="Century Gothic" w:eastAsia="Times New Roman" w:hAnsi="Century Gothic" w:cs="Times New Roman"/>
          <w:color w:val="2D2D2D"/>
          <w:sz w:val="27"/>
          <w:szCs w:val="27"/>
        </w:rPr>
      </w:pPr>
      <w:r w:rsidRPr="00286260">
        <w:rPr>
          <w:rFonts w:ascii="Century Gothic" w:eastAsia="Times New Roman" w:hAnsi="Century Gothic" w:cs="Times New Roman"/>
          <w:color w:val="2D2D2D"/>
          <w:sz w:val="27"/>
          <w:szCs w:val="27"/>
        </w:rPr>
        <w:t>Victim: Ubuntu16, 205.174.165.68 (Local IP192.168.10.50)</w:t>
      </w:r>
    </w:p>
    <w:p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60"/>
    <w:rsid w:val="00286260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36B81-09B1-4CB1-9CEA-A6E54180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2862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Quinter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JamesQuintero</dc:creator>
  <cp:keywords/>
  <dc:description/>
  <cp:lastModifiedBy>James Quintero</cp:lastModifiedBy>
  <cp:revision>1</cp:revision>
  <dcterms:created xsi:type="dcterms:W3CDTF">2019-05-30T05:13:00Z</dcterms:created>
  <dcterms:modified xsi:type="dcterms:W3CDTF">2019-05-30T05:22:00Z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